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894A" w14:textId="77777777" w:rsidR="00220E8A" w:rsidRDefault="00000000" w:rsidP="003C11A4">
      <w:pPr>
        <w:pStyle w:val="divname"/>
      </w:pPr>
      <w:r>
        <w:rPr>
          <w:rStyle w:val="span"/>
          <w:sz w:val="76"/>
          <w:szCs w:val="76"/>
        </w:rPr>
        <w:t>Tonia Howe</w:t>
      </w:r>
    </w:p>
    <w:p w14:paraId="6671C06F" w14:textId="77777777" w:rsidR="00220E8A" w:rsidRDefault="00000000">
      <w:pPr>
        <w:pStyle w:val="spanpaddedline"/>
        <w:spacing w:line="320" w:lineRule="atLeast"/>
        <w:jc w:val="center"/>
        <w:rPr>
          <w:rFonts w:ascii="Century Gothic" w:eastAsia="Century Gothic" w:hAnsi="Century Gothic" w:cs="Century Gothic"/>
          <w:color w:val="231F2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Lehi, UT 84043</w:t>
      </w:r>
    </w:p>
    <w:p w14:paraId="59958904" w14:textId="77777777" w:rsidR="00847299" w:rsidRDefault="00000000">
      <w:pPr>
        <w:pStyle w:val="spanpaddedline"/>
        <w:spacing w:line="320" w:lineRule="atLeast"/>
        <w:jc w:val="center"/>
        <w:rPr>
          <w:rFonts w:ascii="Century Gothic" w:eastAsia="Century Gothic" w:hAnsi="Century Gothic" w:cs="Century Gothic"/>
          <w:color w:val="231F2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(801) 369-3018</w:t>
      </w:r>
      <w:r>
        <w:rPr>
          <w:rFonts w:ascii="Century Gothic" w:eastAsia="Century Gothic" w:hAnsi="Century Gothic" w:cs="Century Gothic"/>
          <w:color w:val="231F20"/>
          <w:sz w:val="22"/>
          <w:szCs w:val="22"/>
        </w:rPr>
        <w:t xml:space="preserve"> </w:t>
      </w:r>
    </w:p>
    <w:p w14:paraId="34F05963" w14:textId="0FB62426" w:rsidR="00220E8A" w:rsidRDefault="00000000">
      <w:pPr>
        <w:pStyle w:val="spanpaddedline"/>
        <w:spacing w:line="320" w:lineRule="atLeast"/>
        <w:jc w:val="center"/>
        <w:rPr>
          <w:rFonts w:ascii="Century Gothic" w:eastAsia="Century Gothic" w:hAnsi="Century Gothic" w:cs="Century Gothic"/>
          <w:color w:val="231F2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howeti@gmail.com</w:t>
      </w:r>
    </w:p>
    <w:p w14:paraId="03A1F67F" w14:textId="77777777" w:rsidR="00220E8A" w:rsidRDefault="00220E8A">
      <w:pPr>
        <w:pStyle w:val="divdocumentdivaddressbottomdiv"/>
        <w:spacing w:line="600" w:lineRule="exact"/>
        <w:jc w:val="center"/>
        <w:rPr>
          <w:rFonts w:ascii="Century Gothic" w:eastAsia="Century Gothic" w:hAnsi="Century Gothic" w:cs="Century Gothic"/>
          <w:color w:val="231F20"/>
          <w:sz w:val="22"/>
          <w:szCs w:val="22"/>
        </w:rPr>
      </w:pPr>
    </w:p>
    <w:p w14:paraId="777A1D35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Professional Summary</w:t>
      </w:r>
    </w:p>
    <w:p w14:paraId="22BF6780" w14:textId="067907A9" w:rsidR="00220E8A" w:rsidRDefault="00000000">
      <w:pPr>
        <w:pStyle w:val="p"/>
        <w:spacing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Fonts w:ascii="Century Gothic" w:eastAsia="Century Gothic" w:hAnsi="Century Gothic" w:cs="Century Gothic"/>
          <w:color w:val="231F20"/>
        </w:rPr>
        <w:t xml:space="preserve">Encouraging Evaluation Manager and analytical problem-solver with talents for team building, </w:t>
      </w:r>
      <w:r w:rsidR="003C11A4">
        <w:rPr>
          <w:rFonts w:ascii="Century Gothic" w:eastAsia="Century Gothic" w:hAnsi="Century Gothic" w:cs="Century Gothic"/>
          <w:color w:val="231F20"/>
        </w:rPr>
        <w:t>leading,</w:t>
      </w:r>
      <w:r>
        <w:rPr>
          <w:rFonts w:ascii="Century Gothic" w:eastAsia="Century Gothic" w:hAnsi="Century Gothic" w:cs="Century Gothic"/>
          <w:color w:val="231F20"/>
        </w:rPr>
        <w:t xml:space="preserve"> and motivating, as well as excellent customer relations aptitude and relationship-building skills. Proficient in using data-driven decision-making skills and sound judgment to positively impact company success. Dedicated to applying training</w:t>
      </w:r>
      <w:r w:rsidR="003C11A4">
        <w:rPr>
          <w:rFonts w:ascii="Century Gothic" w:eastAsia="Century Gothic" w:hAnsi="Century Gothic" w:cs="Century Gothic"/>
          <w:color w:val="231F20"/>
        </w:rPr>
        <w:t xml:space="preserve"> </w:t>
      </w:r>
      <w:r>
        <w:rPr>
          <w:rFonts w:ascii="Century Gothic" w:eastAsia="Century Gothic" w:hAnsi="Century Gothic" w:cs="Century Gothic"/>
          <w:color w:val="231F20"/>
        </w:rPr>
        <w:t>and morale-building abilities to ensure quality evaluation practices, enhance employee engagement, and boost performance.</w:t>
      </w:r>
    </w:p>
    <w:p w14:paraId="23F26D0C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Skills</w:t>
      </w:r>
    </w:p>
    <w:tbl>
      <w:tblPr>
        <w:tblStyle w:val="divdocumenttable"/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30"/>
        <w:gridCol w:w="5130"/>
      </w:tblGrid>
      <w:tr w:rsidR="00220E8A" w14:paraId="2F20A01D" w14:textId="77777777">
        <w:tc>
          <w:tcPr>
            <w:tcW w:w="51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4E2D24" w14:textId="77777777" w:rsidR="00220E8A" w:rsidRDefault="00000000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Data-Driven Decision-Making</w:t>
            </w:r>
          </w:p>
          <w:p w14:paraId="2026985E" w14:textId="77777777" w:rsidR="00220E8A" w:rsidRDefault="00000000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Cross-Functional Communication</w:t>
            </w:r>
          </w:p>
          <w:p w14:paraId="03B02345" w14:textId="77777777" w:rsidR="00220E8A" w:rsidRDefault="00000000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Cross-Functional Team Leadership</w:t>
            </w:r>
          </w:p>
          <w:p w14:paraId="1745CEBB" w14:textId="77777777" w:rsidR="00220E8A" w:rsidRDefault="00000000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Excellent Customer Service skills</w:t>
            </w:r>
          </w:p>
        </w:tc>
        <w:tc>
          <w:tcPr>
            <w:tcW w:w="513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8AC67" w14:textId="77777777" w:rsidR="00220E8A" w:rsidRDefault="00000000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Effectively manage remote teams</w:t>
            </w:r>
          </w:p>
          <w:p w14:paraId="099AEEC5" w14:textId="77777777" w:rsidR="00220E8A" w:rsidRDefault="00000000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Collaborate Cross-Functionally</w:t>
            </w:r>
          </w:p>
          <w:p w14:paraId="17C6BF14" w14:textId="77777777" w:rsidR="00220E8A" w:rsidRDefault="00000000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r>
              <w:rPr>
                <w:rFonts w:ascii="Century Gothic" w:eastAsia="Century Gothic" w:hAnsi="Century Gothic" w:cs="Century Gothic"/>
                <w:color w:val="231F20"/>
              </w:rPr>
              <w:t>Managing Communications Channels</w:t>
            </w:r>
          </w:p>
          <w:p w14:paraId="3E9D2EFE" w14:textId="6C279F94" w:rsidR="00220E8A" w:rsidRDefault="00000000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240" w:hanging="250"/>
              <w:rPr>
                <w:rFonts w:ascii="Century Gothic" w:eastAsia="Century Gothic" w:hAnsi="Century Gothic" w:cs="Century Gothic"/>
                <w:color w:val="231F2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231F20"/>
              </w:rPr>
              <w:t>Sharepoint</w:t>
            </w:r>
            <w:proofErr w:type="spellEnd"/>
            <w:r>
              <w:rPr>
                <w:rFonts w:ascii="Century Gothic" w:eastAsia="Century Gothic" w:hAnsi="Century Gothic" w:cs="Century Gothic"/>
                <w:color w:val="231F20"/>
              </w:rPr>
              <w:t xml:space="preserve"> sites </w:t>
            </w:r>
            <w:r w:rsidR="003C11A4">
              <w:rPr>
                <w:rFonts w:ascii="Century Gothic" w:eastAsia="Century Gothic" w:hAnsi="Century Gothic" w:cs="Century Gothic"/>
                <w:color w:val="231F20"/>
              </w:rPr>
              <w:t>&amp;</w:t>
            </w:r>
            <w:r>
              <w:rPr>
                <w:rFonts w:ascii="Century Gothic" w:eastAsia="Century Gothic" w:hAnsi="Century Gothic" w:cs="Century Gothic"/>
                <w:color w:val="231F20"/>
              </w:rPr>
              <w:t xml:space="preserve"> document libraries</w:t>
            </w:r>
          </w:p>
        </w:tc>
      </w:tr>
    </w:tbl>
    <w:p w14:paraId="7C1CBAE8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Work History</w:t>
      </w:r>
    </w:p>
    <w:p w14:paraId="753B5D99" w14:textId="77777777" w:rsidR="00220E8A" w:rsidRDefault="00000000">
      <w:pPr>
        <w:pStyle w:val="divdocumentsinglecolumn"/>
        <w:spacing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documenttxtBoldCharacter"/>
          <w:rFonts w:ascii="Century Gothic" w:eastAsia="Century Gothic" w:hAnsi="Century Gothic" w:cs="Century Gothic"/>
          <w:caps/>
          <w:color w:val="231F20"/>
        </w:rPr>
        <w:t>Senior Manager, Evaluation Faculty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>| 11/2021 to Current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</w:p>
    <w:p w14:paraId="0182B896" w14:textId="77777777" w:rsidR="00220E8A" w:rsidRDefault="00000000">
      <w:pPr>
        <w:pStyle w:val="documenttxtBold"/>
        <w:spacing w:after="6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College of Business, Western Governors University</w:t>
      </w:r>
      <w:r>
        <w:rPr>
          <w:rFonts w:ascii="Century Gothic" w:eastAsia="Century Gothic" w:hAnsi="Century Gothic" w:cs="Century Gothic"/>
          <w:color w:val="231F20"/>
        </w:rPr>
        <w:t xml:space="preserve"> </w:t>
      </w:r>
    </w:p>
    <w:p w14:paraId="0EF00BAA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Implemented and developed operational standards, </w:t>
      </w:r>
      <w:proofErr w:type="gramStart"/>
      <w:r>
        <w:rPr>
          <w:rStyle w:val="span"/>
          <w:rFonts w:ascii="Century Gothic" w:eastAsia="Century Gothic" w:hAnsi="Century Gothic" w:cs="Century Gothic"/>
          <w:color w:val="231F20"/>
        </w:rPr>
        <w:t>policies</w:t>
      </w:r>
      <w:proofErr w:type="gramEnd"/>
      <w:r>
        <w:rPr>
          <w:rStyle w:val="span"/>
          <w:rFonts w:ascii="Century Gothic" w:eastAsia="Century Gothic" w:hAnsi="Century Gothic" w:cs="Century Gothic"/>
          <w:color w:val="231F20"/>
        </w:rPr>
        <w:t xml:space="preserve"> and procedures.</w:t>
      </w:r>
    </w:p>
    <w:p w14:paraId="29FC42F1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Evaluated hiring, firing, and promotions requests.</w:t>
      </w:r>
    </w:p>
    <w:p w14:paraId="4DA0CFC9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Conducted annual reviews on performance for employees, compensations and hiring to maintain appropriate staffing requirements.</w:t>
      </w:r>
    </w:p>
    <w:p w14:paraId="2D502501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Provided strong leadership to enhance team productivity and morale.</w:t>
      </w:r>
    </w:p>
    <w:p w14:paraId="76A86463" w14:textId="77777777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Managed large-scale projects and introduced new systems, tools, and processes to achieve challenging objectives.</w:t>
      </w:r>
    </w:p>
    <w:p w14:paraId="35201FAE" w14:textId="674681EE" w:rsidR="00220E8A" w:rsidRDefault="00000000">
      <w:pPr>
        <w:pStyle w:val="divdocumentulli"/>
        <w:numPr>
          <w:ilvl w:val="0"/>
          <w:numId w:val="5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Collaborate with Director of College of Business Evaluation on ways to improve efficiency, ways to support engagement in remote environment, and various assigned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projects.</w:t>
      </w:r>
    </w:p>
    <w:p w14:paraId="2C6C177A" w14:textId="148B8A7D" w:rsidR="00220E8A" w:rsidRDefault="00000000">
      <w:pPr>
        <w:pStyle w:val="divdocumentsinglecolumn"/>
        <w:spacing w:before="20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documenttxtBoldCharacter"/>
          <w:rFonts w:ascii="Century Gothic" w:eastAsia="Century Gothic" w:hAnsi="Century Gothic" w:cs="Century Gothic"/>
          <w:caps/>
          <w:color w:val="231F20"/>
        </w:rPr>
        <w:t>Evaluation Manager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| 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10</w:t>
      </w:r>
      <w:r>
        <w:rPr>
          <w:rStyle w:val="span"/>
          <w:rFonts w:ascii="Century Gothic" w:eastAsia="Century Gothic" w:hAnsi="Century Gothic" w:cs="Century Gothic"/>
          <w:color w:val="231F20"/>
        </w:rPr>
        <w:t>/2012 to 11/2021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</w:p>
    <w:p w14:paraId="49CD5ED0" w14:textId="77777777" w:rsidR="00220E8A" w:rsidRDefault="00000000">
      <w:pPr>
        <w:pStyle w:val="documenttxtBold"/>
        <w:spacing w:after="6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College of Business, Western Governors University - Salt Lake City, UT</w:t>
      </w:r>
    </w:p>
    <w:p w14:paraId="66BB33F1" w14:textId="77777777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Recognized for outstanding performance in areas of Student Obsession, Deliver Results, and Own It in 2021</w:t>
      </w:r>
    </w:p>
    <w:p w14:paraId="36C49159" w14:textId="77777777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Collected and analyzed data on course performance and faculty performance.</w:t>
      </w:r>
    </w:p>
    <w:p w14:paraId="2E08D348" w14:textId="09B21ABA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lastRenderedPageBreak/>
        <w:t xml:space="preserve">Manage relationships within diverse remote team to build team unity and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engagement.</w:t>
      </w:r>
    </w:p>
    <w:p w14:paraId="239E43BB" w14:textId="77777777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Manage quality control by working to achieve department SLAs: Quick, Fair, Accurate, Helpful</w:t>
      </w:r>
    </w:p>
    <w:p w14:paraId="099916DB" w14:textId="4C49B31B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Participate in Program reviews and contribute to redevelopment of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courses.</w:t>
      </w:r>
    </w:p>
    <w:p w14:paraId="510E92B2" w14:textId="58B7A11C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Collect and analyze various data points to monitor calibration and evaluator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behavior.</w:t>
      </w:r>
    </w:p>
    <w:p w14:paraId="371E86EA" w14:textId="6C6961B6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Proposed and led calibration efforts of standardized rubric aspect for 230 evaluators in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2020.</w:t>
      </w:r>
    </w:p>
    <w:p w14:paraId="292A8717" w14:textId="77777777" w:rsidR="00220E8A" w:rsidRDefault="00000000">
      <w:pPr>
        <w:pStyle w:val="divdocumentulli"/>
        <w:numPr>
          <w:ilvl w:val="0"/>
          <w:numId w:val="6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Led and facilitated pilot program on standardized feedback, which included writing standardized feedback for two tasks: one using 3-point rubric and one using 5-point rubric in 2018.</w:t>
      </w:r>
    </w:p>
    <w:p w14:paraId="5F8D4D27" w14:textId="0D133B0F" w:rsidR="00220E8A" w:rsidRDefault="00000000">
      <w:pPr>
        <w:pStyle w:val="divdocumentsinglecolumn"/>
        <w:spacing w:before="20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documenttxtBoldCharacter"/>
          <w:rFonts w:ascii="Century Gothic" w:eastAsia="Century Gothic" w:hAnsi="Century Gothic" w:cs="Century Gothic"/>
          <w:caps/>
          <w:color w:val="231F20"/>
        </w:rPr>
        <w:t>Course Lead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| 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10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/2010 to 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10</w:t>
      </w:r>
      <w:r>
        <w:rPr>
          <w:rStyle w:val="span"/>
          <w:rFonts w:ascii="Century Gothic" w:eastAsia="Century Gothic" w:hAnsi="Century Gothic" w:cs="Century Gothic"/>
          <w:color w:val="231F20"/>
        </w:rPr>
        <w:t>/2012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</w:p>
    <w:p w14:paraId="4AD5BC2A" w14:textId="77777777" w:rsidR="00220E8A" w:rsidRDefault="00000000">
      <w:pPr>
        <w:pStyle w:val="documenttxtBold"/>
        <w:spacing w:after="6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Western Governors University - SLC, UT</w:t>
      </w:r>
    </w:p>
    <w:p w14:paraId="04A07FC9" w14:textId="2183AE93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Recognized by University for outstanding performance in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2012.</w:t>
      </w:r>
    </w:p>
    <w:p w14:paraId="1C530469" w14:textId="77777777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Assisted in recruitment of new team members, hiring highest qualified to build team of top performers.</w:t>
      </w:r>
    </w:p>
    <w:p w14:paraId="37DCE113" w14:textId="77777777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Conducted training and mentored team members to promote productivity and commitment to friendly service.</w:t>
      </w:r>
    </w:p>
    <w:p w14:paraId="2FB360D5" w14:textId="3C10CE7C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Collaborated with other departments on course improvements and calibration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issues.</w:t>
      </w:r>
    </w:p>
    <w:p w14:paraId="0F96976F" w14:textId="6186AAA8" w:rsidR="00220E8A" w:rsidRDefault="00000000">
      <w:pPr>
        <w:pStyle w:val="divdocumentulli"/>
        <w:numPr>
          <w:ilvl w:val="0"/>
          <w:numId w:val="7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Supported continuous improvement of courses, instructors, and programs during period of rapid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growth.</w:t>
      </w:r>
    </w:p>
    <w:p w14:paraId="1F3C3ED0" w14:textId="4543DDB0" w:rsidR="00220E8A" w:rsidRDefault="00000000">
      <w:pPr>
        <w:pStyle w:val="divdocumentsinglecolumn"/>
        <w:spacing w:before="20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documenttxtBoldCharacter"/>
          <w:rFonts w:ascii="Century Gothic" w:eastAsia="Century Gothic" w:hAnsi="Century Gothic" w:cs="Century Gothic"/>
          <w:caps/>
          <w:color w:val="231F20"/>
        </w:rPr>
        <w:t>Evaluator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>| 1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0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/2008 to 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1</w:t>
      </w:r>
      <w:r>
        <w:rPr>
          <w:rStyle w:val="span"/>
          <w:rFonts w:ascii="Century Gothic" w:eastAsia="Century Gothic" w:hAnsi="Century Gothic" w:cs="Century Gothic"/>
          <w:color w:val="231F20"/>
        </w:rPr>
        <w:t>0</w:t>
      </w:r>
      <w:r w:rsidR="0017126E">
        <w:rPr>
          <w:rStyle w:val="span"/>
          <w:rFonts w:ascii="Century Gothic" w:eastAsia="Century Gothic" w:hAnsi="Century Gothic" w:cs="Century Gothic"/>
          <w:color w:val="231F20"/>
        </w:rPr>
        <w:t>/</w:t>
      </w:r>
      <w:r>
        <w:rPr>
          <w:rStyle w:val="span"/>
          <w:rFonts w:ascii="Century Gothic" w:eastAsia="Century Gothic" w:hAnsi="Century Gothic" w:cs="Century Gothic"/>
          <w:color w:val="231F20"/>
        </w:rPr>
        <w:t>2010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</w:rPr>
        <w:t xml:space="preserve"> </w:t>
      </w:r>
    </w:p>
    <w:p w14:paraId="654281F5" w14:textId="77777777" w:rsidR="00220E8A" w:rsidRDefault="00000000">
      <w:pPr>
        <w:pStyle w:val="documenttxtBold"/>
        <w:spacing w:after="6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Western Governors University - SLC, UT</w:t>
      </w:r>
    </w:p>
    <w:p w14:paraId="43809063" w14:textId="4761297D" w:rsidR="00220E8A" w:rsidRDefault="00000000">
      <w:pPr>
        <w:pStyle w:val="divdocumentulli"/>
        <w:numPr>
          <w:ilvl w:val="0"/>
          <w:numId w:val="8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Evaluated student submissions to determine competency of critical course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concepts.</w:t>
      </w:r>
    </w:p>
    <w:p w14:paraId="362FED86" w14:textId="03F280F9" w:rsidR="00220E8A" w:rsidRDefault="00000000">
      <w:pPr>
        <w:pStyle w:val="divdocumentulli"/>
        <w:numPr>
          <w:ilvl w:val="0"/>
          <w:numId w:val="8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Communicated with students using WGU feedback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model.</w:t>
      </w:r>
    </w:p>
    <w:p w14:paraId="67B7F310" w14:textId="52AF10B3" w:rsidR="00220E8A" w:rsidRDefault="00000000">
      <w:pPr>
        <w:pStyle w:val="divdocumentulli"/>
        <w:numPr>
          <w:ilvl w:val="0"/>
          <w:numId w:val="8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Applied all WGU evaluation processes to ensure evaluations were accurate, helpful, quick, and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fair.</w:t>
      </w:r>
    </w:p>
    <w:p w14:paraId="16F48E4C" w14:textId="769C9FBB" w:rsidR="00220E8A" w:rsidRDefault="00000000">
      <w:pPr>
        <w:pStyle w:val="divdocumentulli"/>
        <w:numPr>
          <w:ilvl w:val="0"/>
          <w:numId w:val="8"/>
        </w:numPr>
        <w:spacing w:line="340" w:lineRule="atLeast"/>
        <w:ind w:left="940" w:hanging="25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 xml:space="preserve">Evaluated multiple undergraduate and graduate courses </w:t>
      </w:r>
      <w:r w:rsidR="003C11A4">
        <w:rPr>
          <w:rStyle w:val="span"/>
          <w:rFonts w:ascii="Century Gothic" w:eastAsia="Century Gothic" w:hAnsi="Century Gothic" w:cs="Century Gothic"/>
          <w:color w:val="231F20"/>
        </w:rPr>
        <w:t>including</w:t>
      </w:r>
      <w:r>
        <w:rPr>
          <w:rStyle w:val="span"/>
          <w:rFonts w:ascii="Century Gothic" w:eastAsia="Century Gothic" w:hAnsi="Century Gothic" w:cs="Century Gothic"/>
          <w:color w:val="231F20"/>
        </w:rPr>
        <w:t xml:space="preserve"> Accounting, Finance, Ethics, Business Law, Human Resources, Leadership, Marketing, etc.</w:t>
      </w:r>
    </w:p>
    <w:p w14:paraId="3F03B926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Education</w:t>
      </w:r>
    </w:p>
    <w:p w14:paraId="0CE2C1D9" w14:textId="77777777" w:rsidR="00220E8A" w:rsidRDefault="00000000">
      <w:pPr>
        <w:pStyle w:val="divdocumentsinglecolumn"/>
        <w:spacing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>Utah State University - Sigma</w:t>
      </w:r>
      <w:r>
        <w:rPr>
          <w:rStyle w:val="documenttxtBoldCharacter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 xml:space="preserve">| </w:t>
      </w:r>
      <w:proofErr w:type="gramStart"/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>Masters of Business Administration</w:t>
      </w:r>
      <w:proofErr w:type="gramEnd"/>
      <w:r>
        <w:rPr>
          <w:rStyle w:val="documenttxtBoldCharacter"/>
          <w:rFonts w:ascii="Century Gothic" w:eastAsia="Century Gothic" w:hAnsi="Century Gothic" w:cs="Century Gothic"/>
          <w:color w:val="231F20"/>
        </w:rPr>
        <w:t xml:space="preserve"> </w:t>
      </w:r>
    </w:p>
    <w:p w14:paraId="7233498B" w14:textId="77777777" w:rsidR="00220E8A" w:rsidRDefault="00000000">
      <w:pPr>
        <w:pStyle w:val="p"/>
        <w:spacing w:line="340" w:lineRule="atLeast"/>
        <w:ind w:left="700"/>
        <w:rPr>
          <w:rStyle w:val="span"/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color w:val="231F20"/>
        </w:rPr>
        <w:t>Beta Gamma Sigma</w:t>
      </w:r>
    </w:p>
    <w:p w14:paraId="75DFEA24" w14:textId="71A8C2FD" w:rsidR="00220E8A" w:rsidRDefault="00000000" w:rsidP="003C11A4">
      <w:pPr>
        <w:pStyle w:val="divdocumentsinglecolumn"/>
        <w:spacing w:before="200" w:line="340" w:lineRule="atLeast"/>
        <w:ind w:left="700"/>
        <w:rPr>
          <w:rFonts w:ascii="Century Gothic" w:eastAsia="Century Gothic" w:hAnsi="Century Gothic" w:cs="Century Gothic"/>
          <w:color w:val="231F20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>Brigham Young University</w:t>
      </w:r>
      <w:r>
        <w:rPr>
          <w:rStyle w:val="documenttxtBoldCharacter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 xml:space="preserve">| </w:t>
      </w:r>
      <w:proofErr w:type="gramStart"/>
      <w:r>
        <w:rPr>
          <w:rStyle w:val="span"/>
          <w:rFonts w:ascii="Century Gothic" w:eastAsia="Century Gothic" w:hAnsi="Century Gothic" w:cs="Century Gothic"/>
          <w:b/>
          <w:bCs/>
          <w:color w:val="231F20"/>
        </w:rPr>
        <w:t>Bachelors of Science</w:t>
      </w:r>
      <w:r>
        <w:rPr>
          <w:rStyle w:val="documenttxtBoldCharacter"/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</w:rPr>
        <w:t>Accounting</w:t>
      </w:r>
      <w:proofErr w:type="gramEnd"/>
      <w:r>
        <w:rPr>
          <w:rStyle w:val="span"/>
          <w:rFonts w:ascii="Century Gothic" w:eastAsia="Century Gothic" w:hAnsi="Century Gothic" w:cs="Century Gothic"/>
          <w:color w:val="231F20"/>
        </w:rPr>
        <w:t xml:space="preserve"> and Information Systems</w:t>
      </w:r>
    </w:p>
    <w:p w14:paraId="2A264E2E" w14:textId="77777777" w:rsidR="00220E8A" w:rsidRDefault="00000000">
      <w:pPr>
        <w:pStyle w:val="divdocumentdivsectiontitle"/>
        <w:spacing w:before="300" w:after="100"/>
        <w:rPr>
          <w:rFonts w:ascii="Palatino Linotype" w:eastAsia="Palatino Linotype" w:hAnsi="Palatino Linotype" w:cs="Palatino Linotype"/>
          <w:b/>
          <w:bCs/>
          <w:caps/>
          <w:spacing w:val="10"/>
        </w:rPr>
      </w:pPr>
      <w:r>
        <w:rPr>
          <w:rFonts w:ascii="Palatino Linotype" w:eastAsia="Palatino Linotype" w:hAnsi="Palatino Linotype" w:cs="Palatino Linotype"/>
          <w:b/>
          <w:bCs/>
          <w:caps/>
          <w:spacing w:val="10"/>
        </w:rPr>
        <w:t>Certifications</w:t>
      </w:r>
    </w:p>
    <w:p w14:paraId="1A921228" w14:textId="77777777" w:rsidR="00220E8A" w:rsidRDefault="00000000">
      <w:pPr>
        <w:pStyle w:val="divdocumentulli"/>
        <w:numPr>
          <w:ilvl w:val="0"/>
          <w:numId w:val="9"/>
        </w:numPr>
        <w:pBdr>
          <w:left w:val="none" w:sz="0" w:space="0" w:color="auto"/>
        </w:pBdr>
        <w:spacing w:line="340" w:lineRule="atLeast"/>
        <w:ind w:left="940" w:hanging="250"/>
        <w:rPr>
          <w:rFonts w:ascii="Century Gothic" w:eastAsia="Century Gothic" w:hAnsi="Century Gothic" w:cs="Century Gothic"/>
          <w:color w:val="231F20"/>
        </w:rPr>
      </w:pPr>
      <w:r>
        <w:rPr>
          <w:rFonts w:ascii="Century Gothic" w:eastAsia="Century Gothic" w:hAnsi="Century Gothic" w:cs="Century Gothic"/>
          <w:color w:val="231F20"/>
        </w:rPr>
        <w:t xml:space="preserve">July 2020 Lean Six Sigma Green Belt, </w:t>
      </w:r>
      <w:proofErr w:type="spellStart"/>
      <w:r>
        <w:rPr>
          <w:rFonts w:ascii="Century Gothic" w:eastAsia="Century Gothic" w:hAnsi="Century Gothic" w:cs="Century Gothic"/>
          <w:color w:val="231F20"/>
        </w:rPr>
        <w:t>UofU</w:t>
      </w:r>
      <w:proofErr w:type="spellEnd"/>
    </w:p>
    <w:p w14:paraId="70CF3B08" w14:textId="77777777" w:rsidR="00220E8A" w:rsidRDefault="00000000">
      <w:pPr>
        <w:pStyle w:val="divdocumentulli"/>
        <w:numPr>
          <w:ilvl w:val="0"/>
          <w:numId w:val="9"/>
        </w:numPr>
        <w:spacing w:line="340" w:lineRule="atLeast"/>
        <w:ind w:left="940" w:hanging="250"/>
        <w:rPr>
          <w:rFonts w:ascii="Century Gothic" w:eastAsia="Century Gothic" w:hAnsi="Century Gothic" w:cs="Century Gothic"/>
          <w:color w:val="231F20"/>
        </w:rPr>
      </w:pPr>
      <w:r>
        <w:rPr>
          <w:rFonts w:ascii="Century Gothic" w:eastAsia="Century Gothic" w:hAnsi="Century Gothic" w:cs="Century Gothic"/>
          <w:color w:val="231F20"/>
        </w:rPr>
        <w:t>June 2020 Master Remote Work Leader, USU</w:t>
      </w:r>
    </w:p>
    <w:p w14:paraId="59188C14" w14:textId="77777777" w:rsidR="00220E8A" w:rsidRDefault="00000000">
      <w:pPr>
        <w:pStyle w:val="divdocumentulli"/>
        <w:numPr>
          <w:ilvl w:val="0"/>
          <w:numId w:val="9"/>
        </w:numPr>
        <w:spacing w:line="340" w:lineRule="atLeast"/>
        <w:ind w:left="940" w:hanging="250"/>
        <w:rPr>
          <w:rFonts w:ascii="Century Gothic" w:eastAsia="Century Gothic" w:hAnsi="Century Gothic" w:cs="Century Gothic"/>
          <w:color w:val="231F20"/>
        </w:rPr>
      </w:pPr>
      <w:r>
        <w:rPr>
          <w:rFonts w:ascii="Century Gothic" w:eastAsia="Century Gothic" w:hAnsi="Century Gothic" w:cs="Century Gothic"/>
          <w:color w:val="231F20"/>
        </w:rPr>
        <w:t>Oct 2020 Master Remote Work Professional, USU</w:t>
      </w:r>
    </w:p>
    <w:sectPr w:rsidR="00220E8A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CD998066-183D-478A-A737-F6FF80160325}"/>
    <w:embedBold r:id="rId2" w:fontKey="{391CE74C-9522-4743-8906-A27C8B573D1D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3" w:fontKey="{BA663EBE-0EAF-4AF5-88B8-2A432DC10B42}"/>
    <w:embedBold r:id="rId4" w:fontKey="{4506C3BC-18D1-49D2-9C16-1F8854E5528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AC0CC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127F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4C78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1A1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B69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9E96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C48C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2AEA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424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F50CD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A224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059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C450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8EF6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16C3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A42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8A75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1076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EC82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1C5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001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9AA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603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6636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070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2212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B658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E3AB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9A7C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34F6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4C63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06C7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22EB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B888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F836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DCBD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8B48E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5AF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8206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B67C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10F4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3A15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BC7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A4B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BA5F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E787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3C8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C25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5C36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6458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960D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F2F3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2C2C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7C3C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6D21F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F44D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820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AE8E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02A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84D5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3088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488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D8C8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25EA4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E68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B6D3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9011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C62B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C6C1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8C43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3C08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720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54AEF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446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306D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8AFB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6FF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1A2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0EF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583C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F46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3209106">
    <w:abstractNumId w:val="0"/>
  </w:num>
  <w:num w:numId="2" w16cid:durableId="662053376">
    <w:abstractNumId w:val="1"/>
  </w:num>
  <w:num w:numId="3" w16cid:durableId="370811263">
    <w:abstractNumId w:val="2"/>
  </w:num>
  <w:num w:numId="4" w16cid:durableId="1876379589">
    <w:abstractNumId w:val="3"/>
  </w:num>
  <w:num w:numId="5" w16cid:durableId="1502551839">
    <w:abstractNumId w:val="4"/>
  </w:num>
  <w:num w:numId="6" w16cid:durableId="1588266850">
    <w:abstractNumId w:val="5"/>
  </w:num>
  <w:num w:numId="7" w16cid:durableId="651494450">
    <w:abstractNumId w:val="6"/>
  </w:num>
  <w:num w:numId="8" w16cid:durableId="1927498434">
    <w:abstractNumId w:val="7"/>
  </w:num>
  <w:num w:numId="9" w16cid:durableId="407921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8A"/>
    <w:rsid w:val="0017126E"/>
    <w:rsid w:val="00220E8A"/>
    <w:rsid w:val="003C11A4"/>
    <w:rsid w:val="00847299"/>
    <w:rsid w:val="00E3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C4DF"/>
  <w15:docId w15:val="{3F37A2CC-A5B9-4A83-9C91-47F12000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  <w:rPr>
      <w:color w:val="231F20"/>
    </w:r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160" w:lineRule="atLeast"/>
      <w:jc w:val="center"/>
    </w:pPr>
    <w:rPr>
      <w:rFonts w:ascii="Palatino Linotype" w:eastAsia="Palatino Linotype" w:hAnsi="Palatino Linotype" w:cs="Palatino Linotype"/>
      <w:color w:val="000000"/>
      <w:spacing w:val="20"/>
      <w:sz w:val="76"/>
      <w:szCs w:val="76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20" w:lineRule="atLeast"/>
      <w:jc w:val="center"/>
    </w:pPr>
    <w:rPr>
      <w:sz w:val="22"/>
      <w:szCs w:val="22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divaddressbottomdiv">
    <w:name w:val="div_document_div_address_bottomdiv"/>
    <w:basedOn w:val="Normal"/>
    <w:pPr>
      <w:pBdr>
        <w:bottom w:val="dashSmallGap" w:sz="8" w:space="0" w:color="CCCCCC"/>
      </w:pBdr>
    </w:p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color w:val="000000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table">
    <w:name w:val="div_document_table"/>
    <w:basedOn w:val="TableNormal"/>
    <w:tblPr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Character">
    <w:name w:val="document_txtBold Character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Tonia Howe</dc:title>
  <dc:creator>Tonia Howe</dc:creator>
  <cp:lastModifiedBy>Tonia Howe</cp:lastModifiedBy>
  <cp:revision>3</cp:revision>
  <dcterms:created xsi:type="dcterms:W3CDTF">2023-02-18T18:30:00Z</dcterms:created>
  <dcterms:modified xsi:type="dcterms:W3CDTF">2023-02-18T18:30:00Z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ba9b5905-369d-476c-a963-794c01aae895</vt:lpwstr>
  </property>
  <property fmtid="{D5CDD505-2E9C-101B-9397-08002B2CF9AE}" pid="3" name="x1ye=0">
    <vt:lpwstr>IEkAAB+LCAAAAAAABAAUmsVu61AURT/IAzMNzczsmRliZvvrX19HlZpKN9fn7L1WFI7CCFEgcUJkcArBUJwVGQrHRQxBEYximHFj+WYwmXe63ZXkCIP1fqxMWMQjpsJtmpSdV/YqW7ZlDwYwqaupQBpeTTorXOL4SABpM8QPpr5hPsFZ52q++eXCk4sssnsbmoHDJRcMrnWIOe8lndzA0D8MC60dCnJ213W31Tq+praIp5zt5mq46zvbWU45YCU</vt:lpwstr>
  </property>
  <property fmtid="{D5CDD505-2E9C-101B-9397-08002B2CF9AE}" pid="4" name="x1ye=1">
    <vt:lpwstr>VyUDcfNLs1/UTVdvSncmb51n0T/Tf1eWvImeeq+5aF40NRpvTh1Trmq4uyZRlzvZRlAgdBoFA2YfXlZu2ZXXboPfZRITLSd5Qpj2sFJS/nmSrJ5Rk9G2CDlDZmDZuLJoq8Nrl93P8Gvf5+G7HgIY07cWCUJg53MaXA07tDejvGf8E3efRZS2H8CkZkKWhEgT67otjD5UrEHZ9MLCspqKGfVULefTq+YcRK1UYc7iooAsQ7t6VWVzQqVKixGS9lJ</vt:lpwstr>
  </property>
  <property fmtid="{D5CDD505-2E9C-101B-9397-08002B2CF9AE}" pid="5" name="x1ye=10">
    <vt:lpwstr>Yl0tJwvwIdmTKQPc++bzOGBXWi7lI/5Kjjo1VBQL6TwflfkGgaAMsdqFsoTavV388r9WirAXeEBiKCN/z7FFDiWujFp32HKg2QrqRMsVupAR3D8XFeIosFpYp/M2v3AoE8x6hYl2DMdci8ArHeBvwB+tl3lhBHyuv57Em6/s5eEMJZ+K0CcGUPjmc/2NcUCr//asUbNI8O1lgrlhnSyJEueGL4Hmpnoh8q5VtR8Rcd3pGWQTIheY1KDudmxu+N5</vt:lpwstr>
  </property>
  <property fmtid="{D5CDD505-2E9C-101B-9397-08002B2CF9AE}" pid="6" name="x1ye=11">
    <vt:lpwstr>am6Fk5tFNSQR34dAzmXND9aNLYYQ3+CtTKNChQbcnNh8Hf0whieolaJtrVcX9R/5M2PPyu3T8LH72rFIUGNLDTgZc/i+wpCEvzUI6e/BE+Sp2PhERUNieuFPMYKfj+mH9QREExGb7Ue0X3dz/mJK1MhjidSWhe+P6EmRdle/uud87SCJTb2nRK1aiYYnCgr5qUEMalc3saLMEUYx7FAcmGTGDwcKscieZa1LertWzDv3jQ37CJig23xH//T0nQO</vt:lpwstr>
  </property>
  <property fmtid="{D5CDD505-2E9C-101B-9397-08002B2CF9AE}" pid="7" name="x1ye=12">
    <vt:lpwstr>tZn8nXb1A+YVmnQYgwrMKFl7MmOZbHd7ipxK0JEDY/ELQJVEkkUzJ+wnXz/Uy8bbDkPFTtzUU5tAAAr/cCUCT/23o/hwr+IoGFvegbt8plIf72umBLErAL3gg/bQ4QmLXhL348qFeSF50IB8F/if5fVYYTdP21IlRfw+TTzXQQEi32kwLTa6D03p8yH9kWWt+kQ9ftfWP6AndDQ/AYrstpJ/ShSQvPvFFRwqoQ2Ga0DUQcenMd4eEwqQZOCP7Tx</vt:lpwstr>
  </property>
  <property fmtid="{D5CDD505-2E9C-101B-9397-08002B2CF9AE}" pid="8" name="x1ye=13">
    <vt:lpwstr>0VtqXSs3nHkWcgLI/9UBx5l1LkVusqBkS9weDD1x6MfkVN2Vz93vGulzx6kSCOwza+s0oxy+9xZy99EUo360+bICqibNjPcg2kq9U7yndWnA6ZEVRGUiHJ9BNwD4pGfukthqoxAgCDSH5aVhhxjFVn2HJ9PEjAhA1XaHOtr5MkBwzKIVsa29rfJRUZW83TqQ1MF8zvl6U+Qg2+iMUiPznEKaBxU3ZNGhFOeLWQolYzPkKn94f5VNbIW7PZKuyHT</vt:lpwstr>
  </property>
  <property fmtid="{D5CDD505-2E9C-101B-9397-08002B2CF9AE}" pid="9" name="x1ye=14">
    <vt:lpwstr>OKrpKBZqeI5jJ0/mQg7x9CzPwtho3U99hUKj2CLyiq04WMljhy3Tf0QrfH54coxhD+NFVeh3BVUDy8Su76jLjijjpg1GsC9B/dVgZGCmphNLqJ/3BHJNBpsqfLS5AqeAZgGSu17O2vE4VhjW0UiaIdy/ZsEys2bJlVwcN5hFUZ5+kgs2iO64iHwRGOGjIVsy4o2lgfsqfH++Xw9iNBsLqz4mjLxaRLT9/tL2e4XEjoX4fFORvDpaYv+Qn1lXCcK</vt:lpwstr>
  </property>
  <property fmtid="{D5CDD505-2E9C-101B-9397-08002B2CF9AE}" pid="10" name="x1ye=15">
    <vt:lpwstr>RyEXc2YcZuJk4Y7hs2j0tpgcmu1x888LFJ2kwmkfNXKfBVn/HfQFqp37NCbwXV5jUiRecaZYU9CKSkNBwTqw4afnFQ9/VeqbZoKOmepbZB+L358kT9qdq9utshk/2r55eed4buUC/hwMVobyrvaJdYYccAm+isOtid+DvNUe+MXvWaubkxxJF/RX66AhIz2ir0wcIQN1fAme2ELq7VAf6E4r/a7YrryXRr6kj0UZ26pGbFOp8lXUOUh/lhRi6eS</vt:lpwstr>
  </property>
  <property fmtid="{D5CDD505-2E9C-101B-9397-08002B2CF9AE}" pid="11" name="x1ye=16">
    <vt:lpwstr>mAEmM1NLLuDzlkf5eXyA+ivJFnqmGh+MhYXbJOERN5MzzykrVwN1Jv7bgnWqut+EWJKahvSobCBTVMf3FpN/MeAtahrUYnsu48a0YIfYvgGl1lUjy5Jz8sr3QkzzHgU2UEKocMTBI4GFsBQzn+8o04LkT6Gv/eY/W6pTPJ3/ZrhJaeNd5fn8EkoQsFlCbMDSw0SZ1/WlomrTGRn1pqiATIAX88IBt+EVVzPJqcHqpqdmbwg4ERdRi22naw2V4by</vt:lpwstr>
  </property>
  <property fmtid="{D5CDD505-2E9C-101B-9397-08002B2CF9AE}" pid="12" name="x1ye=17">
    <vt:lpwstr>OMr6r/titKbIFlwhEmgDv0k6vhmSGWMJNzclG6rP39ew63+IRFhf4b2pkXw6k5hM7hAKW8vmMVKw5L3eanz7aEHdaOLjGP4jJq5xjLS/n1DhA2FXWaE53IECMLioBOexveFzTQxJW/YuL/ii5QDPhhXm6FzILazhXFfbV3wrU0a+z7uARP/eRttz5LVheHuxfMTk94IhGN2nusa/XjI30Ib1OASdjUmI3cR7TLsmegXmZm262UNOnUWKQ9Nzr7l</vt:lpwstr>
  </property>
  <property fmtid="{D5CDD505-2E9C-101B-9397-08002B2CF9AE}" pid="13" name="x1ye=18">
    <vt:lpwstr>Wj29AMg2lAjawx0MBEylzyXk/F3x6y2K8w33dzMANUsLCYgkPnJQygO9tYzhs+5r2bnJfwOOQ97e6gjUE+7T8LdELitVwZ4GP+KB+75sLEHHfzFeQ1Xu9+DfFkZKMTI3QjO8AgmzVEg8OQsbNXm4u3u+du67y85hPMmCiBXvuM/FgzWEAU+f2siFpCOwfMjUDpc5D5zw6d0IvnpTb73k1mvXYxjXllX1/t/M/eyu+5WN8i/qB/ZOsJgok3cMpA+</vt:lpwstr>
  </property>
  <property fmtid="{D5CDD505-2E9C-101B-9397-08002B2CF9AE}" pid="14" name="x1ye=19">
    <vt:lpwstr>ZBi7kEFT7XoTQK1UfReajb9hcnJdBdEJX67rOrDpErqXuAZomvSRVWG77DQH7Jg3KZ9HU4SaGkZUcKNjlGduNSQJMLXv2oVnjszD3BRI+p3fm2RvdHfONsaBcbvhh0bqInchWS4UkpLg7UIsAlPsNLcxp5BWcEmMeOSSYg/8i1xNsz/3FN4tMD9xY8VTJINmt/Ps6VDnokz+JhUXLOXs1JFYYRvdlyl/f7yBUwK45ZET/kCk6UckumvEljx1t1P</vt:lpwstr>
  </property>
  <property fmtid="{D5CDD505-2E9C-101B-9397-08002B2CF9AE}" pid="15" name="x1ye=2">
    <vt:lpwstr>ujbl9f4ueNT9F4BPTcolsdqQrhHJ7ay8Wq3NNf6Ahol8iwwBJ/tiZJL54iNB0dvyIKOCUgbtMAHcqh3okPJ/DSBHdNKg8UXrMiS6nFmJ80dgjjVXEPjRI35uYIJrmDz0uF6mKJoqb19045U7MUVZOhNwhxUkbOxUEsOrX11zok/Per46/jm5iB2evzmVPAtNG4vK3uqxSleLK/Wkxajladddsiolm99RSDIVBwkhlBX4vUMKXfjbyzS9c8O/xtF</vt:lpwstr>
  </property>
  <property fmtid="{D5CDD505-2E9C-101B-9397-08002B2CF9AE}" pid="16" name="x1ye=20">
    <vt:lpwstr>kvY/GdUvecGcEI4m9sU8TwX++kjNDCBU4hbPAIFW2qOAcPDSTavNymMcyKESFgcRiQIWKUPif5nd4yso7CSZp+U4MsqUegJgXR0rVryJGX997nDGu6jkIsN7Efku5C05/q5wHLB/fhY+U0hebhU1PgQyduIYoU8Ua7bTAZH5I0NlS+JoLxD+jJG5EqdQD7Ysdq74iwN0tyWK3NlmaLZX2u2SZYSmcBlzN4htQLwPBEjpxDAHkLE38K2kWqrZ4ni</vt:lpwstr>
  </property>
  <property fmtid="{D5CDD505-2E9C-101B-9397-08002B2CF9AE}" pid="17" name="x1ye=21">
    <vt:lpwstr>j2XXjB35gLjoIkruHEw5n7LP02LGLCxKcfbNBAqOmkk6ZvEqekrtc1zlgoW2+HAbq+/TA41d4kedhQ0Ztz5LGiotQJjGvezBF3aDLZP2IRJ3arJHQy+DEi+2z0K/JrhNoLpwK6+xALaKX0eNhDlW1EnTtNfIW0+dOLHTyGidoPom5FUs/8lGfX2MuQNS8k9RNKcivcsKBBEiO0SpWXj6/i/96DAHuPelIiycif75UhAauWURjAPiDSZiqUnzeBQ</vt:lpwstr>
  </property>
  <property fmtid="{D5CDD505-2E9C-101B-9397-08002B2CF9AE}" pid="18" name="x1ye=22">
    <vt:lpwstr>HEXN12HqAmkCgKaAonWBitVLofUkfwgLiLJ5FyadjurF39yqrhKmvqyoEAL22SEy4MkwNcWhQEHWNYf+7fMk/5zbQN+6AN+ScvC1weqj0qmATnjpPsa+P7OqbyHokUWDHfsjb3bIk9ZuLXhY0nNxel6dTkIBXYTwT9hVGJtpGUKu1fr5seFUagDdnNdKCyf2iPL9HtDjgK7Qb4ayE34b6Kxwt/15a0YHE73pkeNiyxFSleXPr4f4NnR6Cq/3Cs/</vt:lpwstr>
  </property>
  <property fmtid="{D5CDD505-2E9C-101B-9397-08002B2CF9AE}" pid="19" name="x1ye=23">
    <vt:lpwstr>dvMjDAVGtHU/i/RfrslxhiRXSEpXSKQPpT0hYqhgBSV/R1vzo11PSCovdELhaC44OXACxuRqnZrYeKyh63u+UzK66WHbtRf2NJcMUbhYBgiPF0rvRbo26Cy9qQQsn2fEAj6eCVM//5kt3PbYQPcbr5LxafQPEA/sUq8irjjqf1D/j+T1TGkPChi0nbKvHVWd9folCS8i9MPWkg5CHufz08jtls2FGReRAlMB3cdoNe/I7O1ys9hrMZhizeahYkJ</vt:lpwstr>
  </property>
  <property fmtid="{D5CDD505-2E9C-101B-9397-08002B2CF9AE}" pid="20" name="x1ye=24">
    <vt:lpwstr>Onj7XzVsorKdTiumkS3OKFNC+W56H56bST3g2JZy6qX/1TSduJpIninN/fDl2fDkz93H8asVPPIYDSx5PWY/Y2be1rQHGODJPk7YPwtKIP6v3QQ5iCBoMwKrDSFgJlq0AqMFFQRyPoYUADF38wpZPscTKxB2AIK2+GKea9zkyqCuWAF/6UE/ceP6T4zFfFtxgFKwutMTqdJL4vvBDtK82QnCYzVofxrXvf2UHYYxCqs3t1z+okwBlPWCsauVwBT</vt:lpwstr>
  </property>
  <property fmtid="{D5CDD505-2E9C-101B-9397-08002B2CF9AE}" pid="21" name="x1ye=25">
    <vt:lpwstr>pAM2bRkIRmvPNNPR8rHOpG03yzGHTwB9u76Di+lZjiAHeOfnzNhYZ6CjP3DP+dzNeC5bUUCRCIl29dX81Ty3f2jaZcg+tyxILU7iXsmNSa0wMaIoSyyJpDnSc//P5NJpKdCrBPxSii7CaFc6N5g2NwebqBpe0/Kn4vaVJh/HZ0C00dqXXZUA0RRHe1QTZUYS8XLtSclNPNc8KG/mfBmd/hHXd3oUe9M/Irp3k7xH9VpPOEwvuQoFVvO6pM+TnQG</vt:lpwstr>
  </property>
  <property fmtid="{D5CDD505-2E9C-101B-9397-08002B2CF9AE}" pid="22" name="x1ye=26">
    <vt:lpwstr>J8wI1cmnG2uLOuaj3bJilOv7v26uNGJcQYyiNIFYoT4swUQXaAqPsfrF7fsE3VdwfeZBEBtvwGjyv6Xqr8huZbn7SO1ZlwUxV74enG9oQHoA2eLOU7P1s9abWz3/r3SELqPfAUC4rKjhIl7/uE7khZ3JOK9Tl2JQnZaYwnhk9I/nsasnPh5+793sWA9JGp5qMl5xvrgb/mTezKVf9ETDu1pRsaQpMS2YwFbCQpD5heAkiXrqt73RCwTN3+NJsyr</vt:lpwstr>
  </property>
  <property fmtid="{D5CDD505-2E9C-101B-9397-08002B2CF9AE}" pid="23" name="x1ye=27">
    <vt:lpwstr>tkhEa2ezoMYk/Y3qyJKFenW5/bvIhxnEWEX4UDvjosZpv5GaEnWjROe+TDaViIKj3C36GVKVzmB35cavn6Kbtx5X9CfWp2aF6ZRKmsQxgv2ZvSXNaD0BjKrArkNEU+/fnlx1UYUYfpEUdEnsns2y8DfbgwVOBkfkFajgMyGMUjjH/kCIiAO3hGaFxT/aQYuXrkANrkuL/IVoF0Iy9mcHj1OmC07nCakzWZ+VZqxFk9Pcym5YLB4di6Fp6yJIpYC</vt:lpwstr>
  </property>
  <property fmtid="{D5CDD505-2E9C-101B-9397-08002B2CF9AE}" pid="24" name="x1ye=28">
    <vt:lpwstr>q5sFVw5waJJV+2KcpwdpTYZqP7E2IiNPcErIGd5opX3bazl1JpGjpfLMvYL7ZTkq7755fqJLe9Ef/a2t4F1X5G+DfLHPI508iravE0QaQRS1sfwloNsajKeYFcd02mL/objgCyMqrm34QwR8oEWyRA9LfzZh0WFLyyFJCBHyRZafMbOwioWQCKmgZCZE4O0Rd9PVOuTd790KXGDZZ3vw+K8l9ME9RSHtluErQmXWEv7zfdl5oK+21JWYkDtJQ3U</vt:lpwstr>
  </property>
  <property fmtid="{D5CDD505-2E9C-101B-9397-08002B2CF9AE}" pid="25" name="x1ye=29">
    <vt:lpwstr>V8dKqP9yhqSiwjTXeMgWKVvbgU7+TQDoffLL3KCkufrhfyORuqYMt/vmvzrd7T5jcwA+fE9BTwwlrjoRRi4d6Zk68AmB5xYP5/DEmXajsVD6xKW/2w26w7ZP3hlWB7qrOojB0Q7g8HuzueuV3iQcVdJ6BBy13hCwkcP7kGMCNsE8DVI8MzG9cr7bWcPmwsQB/W45NYjN8qPh8u1mof3E85zoQ4YE5J90d5fnShHpy4sOfJ6IWFW0v8qmvk0i4x+</vt:lpwstr>
  </property>
  <property fmtid="{D5CDD505-2E9C-101B-9397-08002B2CF9AE}" pid="26" name="x1ye=3">
    <vt:lpwstr>CMQe0xhqE+sGFfT7DlSZUUSDew1eOuuFsKN7nX9FMxlwbaJ8yN56XsKDD+LsFu8ZsIEY+U5fbGp55xm+30ZRw7hov2OQH+VAi7xRvpnfkd/08S505ILbjx8VdtQNeeCW2EQlw/ZAXfMXpJrQAvk2mfEi+9ia8hvW/4WSGhgENK+N1gQrHdjj96pGHKUlFz8tbnDg+rdKzxVeUdGGR133qujCztqBsMAKi/g+wju34VT2tKdud+gVEv6OH2WWIHf</vt:lpwstr>
  </property>
  <property fmtid="{D5CDD505-2E9C-101B-9397-08002B2CF9AE}" pid="27" name="x1ye=30">
    <vt:lpwstr>rTFtFp0zooSvwZaHPwmRFEKhiNjY/n1sRGw1kY3YMTaNcOzsQ3IupsGlp9kYjSIlfB0jlNgrzLdxRxputAvFTody4mM7ndFW/z8YCEsvF5067VV5Y5Iu2/8y8WHk8b7E+W0xNmNLbT9oNOnf4zNw81AywpcgZD9VQfgeuza0vgpSk9lvgvtFnoEXh3gy6SqK3A/tvdpgALmwzHQAZLQFxXKcbpRLybL3UVpvJgxebiEPpAZF9JMladFup8aFM8f</vt:lpwstr>
  </property>
  <property fmtid="{D5CDD505-2E9C-101B-9397-08002B2CF9AE}" pid="28" name="x1ye=31">
    <vt:lpwstr>wvJAwYm7op31U4XslBrLDEsG6m4NWR/NpSGzjehK+mWumuF9ZYtXBUCs4iMMePnxGCWF+lkyANo/UhcD0HuSWw8tqRLL41uZWRLBeNKrSenmRLAN9ipw6u8Nb+N/Pw3h0cTHxZ11HidM91/FSiOVaKhgCX9JoMr2uuACTYnfLwV5u1aoPe0CXBwvTVZYFC49WqzUcMYQUoUfx9lh9VakbekVsUEezRgC/5lJhnQZuc0h5j22CgunpUPSvRRbcc1</vt:lpwstr>
  </property>
  <property fmtid="{D5CDD505-2E9C-101B-9397-08002B2CF9AE}" pid="29" name="x1ye=32">
    <vt:lpwstr>DAacQkx7+10HTfULrPeStw1ApssrTL6IqT7dZL7px3l4y0pCgS5r+kxTP9WBKBGtnwr7kRVgQ8P8sreDTCtB1lGnxyJqRqMHeuTU+5dDFzeXtTK4z5ZrNhpOUr0O/nZfvlZ0ENka6/70PJ7g+bzwkBfS85CO89aAzN+9BZOUdz4qkwUJM9LtyOIlE0otsimULGzc7M+vr7mlhZEtEGeC6uy5MEvoBZv1mSz4th0AglCxGb/eeqpV2/G25aQGhe7</vt:lpwstr>
  </property>
  <property fmtid="{D5CDD505-2E9C-101B-9397-08002B2CF9AE}" pid="30" name="x1ye=33">
    <vt:lpwstr>hpouS8N2q4PLu+OZPgIu/4aXEYCyhwdwqQMrSe2quXzGcUXVJH14ddueKCMds+IlFnZXLHmLYTyDVnSXcbiNuepbtS7ocMYWqSUWLgQW6jd2FSps+jhBpx97csY4ySUGK2ZQ1cBRyhJusqbyL4V9QISP9t6zZnS3m/dJs4x5/FA/IOyK0C9yyDs9b0GXrD1+13BCGEZ9OSZQlNkj00pX0jLz3kPPL9G+KdAOjCenhnz0l6jyaGv9pklSTVanTi/</vt:lpwstr>
  </property>
  <property fmtid="{D5CDD505-2E9C-101B-9397-08002B2CF9AE}" pid="31" name="x1ye=34">
    <vt:lpwstr>cr+nIeE5Lh/VtVClz+ZWQT2Q2MLHeA3xMNEK/Rz9T34/nvMU+NZjNB6m6B0FWDBETkXAowyfLQlxlLEkD3sk5SjiK1gmqTyOzA/UPfzAbEpHbf0TMMSRznkxnMbIkvWDw02slpxwE0WxBPR/1Lgb/WN7jAKncEOg8j5iuf8mH+8aH5ynbw/8fVNTfcCcKDPMpQsrAy4OK5w/r2nu8MfxLBdz3B84t4k3p0170BPafg3suqU9QX18KhJ/C9Mo7KG</vt:lpwstr>
  </property>
  <property fmtid="{D5CDD505-2E9C-101B-9397-08002B2CF9AE}" pid="32" name="x1ye=35">
    <vt:lpwstr>EICoOcj8Y0ZmfKfyDRRs6nRJthwRklBTO0B7s5pb2VssfxN0BbHsW5lSnHnpQKgE6qFrm/XzN+/vcN12LI+n2KvSo6Pubq+/IFBlgIKiNC24jsTzIHRDItqkMHEafHD0ChMyepyiTfsNCCZ+7nfDObWLTKsHa26Cf0ekDbbCnKGv0noNj9YPgIFag25MFH6NSEuaSNARIMOcfRx8oGNctENpPzyNeYWAsff8t1VjNDxb8J0RUJGvPn456nniyK3</vt:lpwstr>
  </property>
  <property fmtid="{D5CDD505-2E9C-101B-9397-08002B2CF9AE}" pid="33" name="x1ye=36">
    <vt:lpwstr>0d9yfcdTr/RPYa80xZRHNiT+HAZfUgH8PrbTaZvrTD5QwxicBuN4kpQq9a25JhXONE/kDvVimgZIxQ1Fogff0rxsK/zHstaWC+ovnp/Q6y/84j4of/wWMjkp+nPeOFjEARR5LG6LXxCZcd9pCRn1r1fkuI/EP0eJIUUoNvX2azBBKfAu8+Ps5I3i9eQnUk5VwCBBXC8D4b9P8SrrBzEQWH38LflNZPRX6W8jteZF+1OLNVUV02lJMnf03K7LLvx</vt:lpwstr>
  </property>
  <property fmtid="{D5CDD505-2E9C-101B-9397-08002B2CF9AE}" pid="34" name="x1ye=37">
    <vt:lpwstr>LKscmcgLMOgvzAM63Nq529NhGI53ETB4AD8/GefJVRgsMYebrMaSFFg20zhF+fzi8mWSBzBGe2B0ran8E7M/BD+FsJa9/c/5j0IAvMOXqMRgnRIKonNz9g0yi04MvWqE/qOKc8mxUQrXpjhv0/sewgkPs/j3WXo1wEAdeNNhbssewbpWmTvTBQje5Tl0mQPEX6zGtTxjzg3C5wIt3Ybw/sEH4gSQkeLjXjvlInmbjKB5+j0h0zBmz3P7XHyj5l2</vt:lpwstr>
  </property>
  <property fmtid="{D5CDD505-2E9C-101B-9397-08002B2CF9AE}" pid="35" name="x1ye=38">
    <vt:lpwstr>ea4DUmjK85BoahBf4B98McveSFmvXjXOHcyg7lNVi3dz+4aolbFoqeXtPE5KmNdQlZmeh9E/opG0Qtx0+NnK7/tnzWZCSnO/ueTsbEVy9DB7IYHOfqEls+m02s3icDWFbVlsj6A3Qr2kxQjTx5i1aka7V2BpogV3VOJjG8L2ZfWiYo/fPc4bCH/lCnqP6wxEmMbAu7vuFKKXMFCB0DB3AN6c9BewY+s0j7Qt8tGeRujv0efOiC/L5Dsy6yZ2f+0</vt:lpwstr>
  </property>
  <property fmtid="{D5CDD505-2E9C-101B-9397-08002B2CF9AE}" pid="36" name="x1ye=39">
    <vt:lpwstr>T1HSvf4Wca0SQah8quwn4jV/9HXk2QfznLhL8deV23z22mEHDeNu52U2BNvoWwvF/xLXQtNSfZ3gMeBQZgb2t2Rxp4uqwvg4Ucv7xh9j9YstWfoftTRBhWlaJlhPdX7i/Sa4Cf1jtwzU1lsCMLwgR8cHHlBeiuEkVjCngHVmWr4YvCxz2cZO/6o3f59GQQ22mHDeDDDmlc2qdCNK9wtVaagCGZUfIbjop0wf8ZpIBtq2H81QFijQdcDgasU3iHP</vt:lpwstr>
  </property>
  <property fmtid="{D5CDD505-2E9C-101B-9397-08002B2CF9AE}" pid="37" name="x1ye=4">
    <vt:lpwstr>WzKAVncRPMw3jrGvfyeTCBsWxvQowuGWnsQ9Wp25qaixv59pnUbieDVw3wpYoHfa2ghLSDhNZhplxzVRnYIo1wvmxwn82Pv6kE3lWJv0ok4ChbkMDZxcYcCXOZ47NNy2cyQQXJ9p0Qdv4Xdy25uVoHkVMXLSi0rhDJZ3hyUMPUsrW6dE+wnwsjPUC3HQBdDZKMJPF52CJt2k/0UO2wTo2pBOcC7mkZzwg6WQcpnlZyYm6fgiDF7M7iQe2ly/0BC</vt:lpwstr>
  </property>
  <property fmtid="{D5CDD505-2E9C-101B-9397-08002B2CF9AE}" pid="38" name="x1ye=40">
    <vt:lpwstr>DIf5m5gTpPbkSdXuPFbIYrng9LWurn63dtR61k6R277Hep89xewR8UaBOmuSzBX792BuzwokcgNY5ld8fDNyzGzEIEUQESmy9/nY6QhsvmF3FyiXTPJ86EA6mj6uGVKuHqQaWC1WJF/cRT2l/aek6t+5ygXYUQBXfps2yUBCq/svpgWyjKjJZOGsPpYHC65d1g3nGw5dZLFT+jQVQHYq4CxylTJ0SpXiqS9diP0VvJc2nOuEUHiXAEINt9eN3zB</vt:lpwstr>
  </property>
  <property fmtid="{D5CDD505-2E9C-101B-9397-08002B2CF9AE}" pid="39" name="x1ye=41">
    <vt:lpwstr>vRoSrLYmQMRjj9OGMU34YZpHJjcCPaMuskT7937K5BZ7kBfeHt4nhinqcrX+vneEpkjKigg/wC0/yz54aObhPlkaua4Vht23KstLV4knQmpPrl6HbNUKfyH9otLdaAba2rtj+ToNrIps/Ou8XZo3FbyOtfIgWEKPZPv8MLwI1nlnN+olvEn+sPWHF5FA79UA2LlTn2AxyM2uWYCWgPbpEyBBLF/zHVCIwQnxNS/QU6hTs/za7LU7KNMLhJnnA8m</vt:lpwstr>
  </property>
  <property fmtid="{D5CDD505-2E9C-101B-9397-08002B2CF9AE}" pid="40" name="x1ye=42">
    <vt:lpwstr>a+5NlIk76ASs2PweaZh3HY+NtiwyFhNQBANSZOMjGR1EEFqzial1MNE/3zuM1oJBE0zir7Q36lOcXPn9VzzY9bgyTEzSptJEJC+3YlMw6M5I02yOpqiz5dKN2z+HPqXXmRpJw6zb0UCEanUSYabDgbJbQFDUeogvaaPWwMze8AgjGxEwrj7k4Kf/KgzWZPBX3E6akqeqikcibPSWI5UQTSUojBAwzsq71GpfdLNRFwNLtCGXGhbmKBdlF9ltGun</vt:lpwstr>
  </property>
  <property fmtid="{D5CDD505-2E9C-101B-9397-08002B2CF9AE}" pid="41" name="x1ye=43">
    <vt:lpwstr>b7DS+UJi6F4bh5lMms7eTZsl9iekIP2AWdLmYpY3NlSiTqyOv2l09Eg5uOQzos+p0V60a2McaODpsiZDGMJJs155toVnyjUeVeqgJPvmOIH9irxPJF8byKV3nb2mF0ja6qD175H6bsHwTt2MH80ymrqfx05de2v9k78mxByl8LznH4Ehqx2FyXefB0d+ZaQnKvus2TvH6Vsys2MEFD9Ud/rHtxg89OR1lvnhzSxbrOOZfR5yO4bmiiD0PPNJs0x</vt:lpwstr>
  </property>
  <property fmtid="{D5CDD505-2E9C-101B-9397-08002B2CF9AE}" pid="42" name="x1ye=44">
    <vt:lpwstr>sImwzAuycj5AJftIroT5uvSxaRJ1q3eSbI55+kVNPdT8Q0miQoaxFMvd7ZdaoaAiOW7ddYY/L4HZXdxsr9jueBevZXObI8U9u1vevd9h6FZt8AEysMCS+NLxbfpll07HQXa4RCPH1jdBfo796RtUNUsQZZbAwe4PzbevwqdH0jUGHyAtliDClIZcVXbiM1dlyLpFHZ15RQRnZQCR9uIdqT47fR6+LDDY18iQE/VkbD9SpOF4evzqrhoXL7tOs4a</vt:lpwstr>
  </property>
  <property fmtid="{D5CDD505-2E9C-101B-9397-08002B2CF9AE}" pid="43" name="x1ye=45">
    <vt:lpwstr>/pNF4LUQSIWrWdjkCsJGxGNe9FNrb6NQl6seA4h56AKO2p7jmWoIwlCF1VtASlywlPf2HIV0TD0zDR9hvC1ciHnpHfnXe7MC81a32Co3O3EZ7dTHRY5Qmw80wVoBv+G7Sa6/Oen3QIoNYwJxHQmSaab2Y6mTTqEMv8mjyazUD4p8l4NUVUcmE1FSy4kPw6fcWAdS0gGekYOuVAwpiNRJzLbalgw4UVH/dooi/yb9SdIEAdbGGg8iwhQ4iBJFh4w</vt:lpwstr>
  </property>
  <property fmtid="{D5CDD505-2E9C-101B-9397-08002B2CF9AE}" pid="44" name="x1ye=46">
    <vt:lpwstr>oQmxeowgMj9JCjrOrJ8O/PgzkMMeW9Sjfz1p6lPSlb/XQusyMbXTdwR0cpPwCPEWtmn0anMZnAuCe6rBn/L/qTnfjGXpzGtJIw+qf7Xzsc9YjTghCX9iPTXkF1XHcgbbqhpcWk30UwbTtWi9uHBvwBE6jIkS59fCwUAUklyPS3wiyMAtpn/ESoLJ/1cKsEuTwjPinFMf3JZqofyu3EFhnFKR7STx0wlAPMwaqZ6wRy5nhg/+DgfYISwQe4q5xR9</vt:lpwstr>
  </property>
  <property fmtid="{D5CDD505-2E9C-101B-9397-08002B2CF9AE}" pid="45" name="x1ye=47">
    <vt:lpwstr>32ZIVNisJQLUFD9v9J9JKzdfTU5/GlbVyBNG0JLewGmnNWZS4srZiPXXd5CpBNkAnyWNXhQ5lQghx7emIPudiE1i6Y98AKc3kxJdpCAsPmQ9OGaKfYxJFrkaR16idDcqQ8+jk5yskylYZ8sRU1fBmXbdrZyZQAuJOJLgY06oUu/qWwZFtqRHc4U3R8724K3ZZ2f74qlsKLzzWsDxOxStPoiVD3iSkA60L2w6pIFZdtfTQzNnXHNfKXIaNqXcw8s</vt:lpwstr>
  </property>
  <property fmtid="{D5CDD505-2E9C-101B-9397-08002B2CF9AE}" pid="46" name="x1ye=48">
    <vt:lpwstr>tq46Pdcqvj1H9tC53P5ZvD2yx2JcocNzgWo51Pg+gjlkPNT9PQcQ1LDGo/JdDZuRgtua/SWwgVFHvf910IY4tc5uiGnHhjEa798uKmdTl/XeeGw3H5adAVPc5BaKsSKu739bKKGUM9jD1meObAHwIZ2DZC8vztdkle6ClHdQ7XlQ2i6zaoth7VtgVAPyNo/qbLYIf4ZYp8i323ODNlBo4VUxddvWrwx8L49mVm3CEA4/UFPmvcDVUGXDVVfJ6Bk</vt:lpwstr>
  </property>
  <property fmtid="{D5CDD505-2E9C-101B-9397-08002B2CF9AE}" pid="47" name="x1ye=49">
    <vt:lpwstr>vTyhShssQajlY6ZLF9Qd9YnReWv6Hm8svR4f7dcswKT2jtdhdd/NMIb/FJKrYdkDsOAOyWgrzRIZOC1rz776eYMzwsmzzP2bJzkRbLA3tvqCLZPfJ4F/9M0h4hCOq81nCi6K3Nx1gS0K8Z4jiGlnNozZCqVtFRgCNXfNxcA9nCZwUfFERmUZFmxGI1ReXjRuef/nnFXqoPzr8LJHZNj9ioLDsUpSh+r5H75NTIDhu8ZWdAsTiWxBPRXToCnLTO/</vt:lpwstr>
  </property>
  <property fmtid="{D5CDD505-2E9C-101B-9397-08002B2CF9AE}" pid="48" name="x1ye=5">
    <vt:lpwstr>fIqqXKQbnfGGaqH4qKQKbFSUtWel8bk0kDAm4boC83DV+TGT9hdKVO2jyDWC8hV7FsMxqVcOj6hbBAmE/LoSuUfVs6EcHKX60gYrdGpKLhZn5zjoF1D49khN7ADYtDQcq20XnxUxFbVwxa0MOYlSJSuadEUG3ItUMKjNJVHSzq5yGfaoobDb2HVWac8uerYO4Pmfa5rmezOMlN0WOqTirD/eFWycqHd/Ow9IVGVSUNPIbRgBOD2aWLbrFQyv6TK</vt:lpwstr>
  </property>
  <property fmtid="{D5CDD505-2E9C-101B-9397-08002B2CF9AE}" pid="49" name="x1ye=50">
    <vt:lpwstr>PCJYR1X8mMndanG+Zi6haxauO1+UzyjNNR0HUpCA1VVRNqKXjidI+xJHtQLd4cE+C/5fhDUJUVOmH4yHSB6v6xF8SNOxkN9H7R11QmoMuNgDyoACkvHTBoxg85gdBXgiz8NbWWVjQJ+TrmZfxhwILli30z+6hqgaPtJU7J2609pNAz/z1moAoSg/v/FcHgdy6Ymmm5lsfzNFJZxGjMIBDQX/27kxX5Sa/uihLFBS/WMTBLsVurryMxFMPqWYrs1</vt:lpwstr>
  </property>
  <property fmtid="{D5CDD505-2E9C-101B-9397-08002B2CF9AE}" pid="50" name="x1ye=51">
    <vt:lpwstr>1Qts4vmGYU5CVG8caINEZN4TjIorTFrX9EVmH4CQVhA1oXuvsbwK31I3j5thGheTRL2HeJ+ONahT5NUa6/UQJIWv4pNYG7j8T1PBrZ1MYbyGAyEYqMmsHCfy7K04ti0dbWM7zrFDwAIkhOOkcDQN2C708/+xuxC02/gSVJH2/r0WXK/LJqPrsSM4enp2Oaq2iAELGj0BoBo4bBQhkj9Dkzbpx7KZJj93lVEbZayXgl/8n6mzVZJ8qDeJtQUJrp3</vt:lpwstr>
  </property>
  <property fmtid="{D5CDD505-2E9C-101B-9397-08002B2CF9AE}" pid="51" name="x1ye=52">
    <vt:lpwstr>SFY9RUAZYSJIwN9XxM1ryn/jt1YEDq+gI1CTcmGnGubOrJGLa7xd+3D7twF6rCQchsbPxO8rpUAHu0MmLqOQKcxeCeqrUjOq2oZGGITH2LMQuOWZD70xPg26248mIyKwIq5/ln5NdktQd8l9E+wuUWssL29FcNbVNVvzMF8ypgKGqxxPLFv8jOXqcn+XvJ/pjl9lgvRHlSCRHhu1OLAcmiHBU2T6tQLbnK/rwO43nWkGlkCc+yKJiEMJwM9LKQa</vt:lpwstr>
  </property>
  <property fmtid="{D5CDD505-2E9C-101B-9397-08002B2CF9AE}" pid="52" name="x1ye=53">
    <vt:lpwstr>T6vTedoc+cOxPGZxac4wbl4xnZpA/DT/8sfp+916Q8VKsTOdeB2CRm5db1LDcqV+6OvLufNsQRaFLpT3hWg+Nmmd+tab8uXodzMSfPsMnz1FulNvWo/sHwsqr1wQuM47Ugo+EtavkdLGwuOKdP7mC+wu9nmYx4mdIQzqAXzwdCgi18rPeC+Ur57UFb3Ogxjojt5A5ooh4ZNdMMeUbn0a/lAtEN5sf4MDXpTgNORevcv5hYDHmLD8TwI+j/CEwND</vt:lpwstr>
  </property>
  <property fmtid="{D5CDD505-2E9C-101B-9397-08002B2CF9AE}" pid="53" name="x1ye=54">
    <vt:lpwstr>DJptO3w4/8/xlZQT1q5o7I72xdP7NrPbhxNb4pGKDT8YzWn76puJ9EmRAWaFH1MBYTH4eUa+FUi82Pn37CozOsubhGH7IRb+1Pp7Zajx/luX5NA7Scsjrkvz3+tQuVkiulceDEcoSeF5j9m/+WS74v2Sqwa1+Hyy0X+P3rwASjTe/deKG6Iz1ljeiOtkv6CNZQ8t6/ERIwQG53HV56YJOi5cuZ0wtLB4v5IG8F5ykb6T6YpocNaZ2dxWzdFRbwx</vt:lpwstr>
  </property>
  <property fmtid="{D5CDD505-2E9C-101B-9397-08002B2CF9AE}" pid="54" name="x1ye=55">
    <vt:lpwstr>bS8C781kWKKkf0TIBz8M0e/4Pftxg5LWMipAwAH9s6XUAGSjqBgJDNIx3tIUUFbnFx4oTksLDxtRlNVX+1y2FwzkhHnQRLvwL9PQHlL6d04VYg8Eju+b1Ww1uZfqG8/xz3edlL0OfeHrjaAhQ3g6s9TOUcyDHJ4Roor02NKz7p65+Mw6dKgl0WEA3odkfNvHZ44i7Vw7ZF3ZMS4nzUW5Ey2sl2w1Jhn6eDmTTSNoc/rLIzTyPY4h9YC+atQQivP</vt:lpwstr>
  </property>
  <property fmtid="{D5CDD505-2E9C-101B-9397-08002B2CF9AE}" pid="55" name="x1ye=56">
    <vt:lpwstr>teDK0R9KJqBw+MNsik5InxTUKPuBc9AsTMU071PEkz9ZLjSdRBuOBcTPX+ajz19rD7/ZVNUjnt8/c80eB/HNzTw4RhZpyI9xO+NP8R65Nt+0ysx9GLZGwVq7P6Umvrpf6AbdJELE4DYQYhHolF60oypDTXN+ZhvkD1ggCtI+B3Eth3OqGIXTVR6X+0m/mQys8CrqtoxPz5uXAv3n/Sk9+lcnf9CANHkJKtpXYfQVgoXmRSU+/MadNLOXyMtNc5P</vt:lpwstr>
  </property>
  <property fmtid="{D5CDD505-2E9C-101B-9397-08002B2CF9AE}" pid="56" name="x1ye=57">
    <vt:lpwstr>wwNh3ThJwoH2lnfIZsnwyscNVJKuAGiONzkDG3vP8oUw+v414gjzNPP9EKNLFH78mu8+HViIWBMjISeYE++5w3xfM4/0yjp7Cl1SgWZP1IJeDVSoOYQ4APNqSsjlb2NxXdf2T9ONm0N+fgowcEzQDvC/qaSxhjGZsOB5OAAYsDvrfwOgCi1SFpkR/b3x+Lczfjmsdpw4+d7X65BuyLPstkP/3KuR6M0vmubb252/3Y2DefYxcAI4+RPuQMct/aG</vt:lpwstr>
  </property>
  <property fmtid="{D5CDD505-2E9C-101B-9397-08002B2CF9AE}" pid="57" name="x1ye=58">
    <vt:lpwstr>DgEYmF358q/rE7bCGLuQ2BPjm1C7m593nzhHFm2Glv4WDNeOQtVi7Jmr1eWfoCqc+UYcwf3Nq0N4Rpo/7Nu6+HvPwDDiloZejOW2WPIVhzAzRHjV75Y1T99MYh5VW0bSwmYF6LnpYqLvo5alC+unAIVjS+IHJ6VrS21mNZ7dcYy37G9kZnpd2+pEONnb/eLRN0TMkYzz+9R5ANJR0l1vcFVej0uP4w5pBmtJ5TuWT/11dxTjTShe+0oLpNBuZxt</vt:lpwstr>
  </property>
  <property fmtid="{D5CDD505-2E9C-101B-9397-08002B2CF9AE}" pid="58" name="x1ye=59">
    <vt:lpwstr>CL5JhXN+fLyi+yKGYuFFnGQspvFWTmiSu+rQSSkFiObwkTW+n6zq7iO4h+TjFogK51OBvoRCDTSoWliTbFDfxrXZBZtKrbSxqIG0GsppwG/yITRx7mZZrpJbFGHm5fXmfffXJt74YNF9yvEvIoMkno8lO7djlVBzatLGsKrCVCONWBqQn6IuW5VrNSZEJWs5tsPwVzBcM9O50qXmICl2wjajFknrBsUUkDx2RVvXIduk9tE5JfguyG+oepZ6FFC</vt:lpwstr>
  </property>
  <property fmtid="{D5CDD505-2E9C-101B-9397-08002B2CF9AE}" pid="59" name="x1ye=6">
    <vt:lpwstr>Ldj/jd5RU4m07V/GQOZgIZuSYaW8jOmpHVX4oeS7iYJJVcntTpROmmbdvnW+YCzHCsVffSUScfq8rqql4F0d/I4ujZxPACjom/33DWr0Pzjj8GO7qjNXxsdmG6UnhmR7ftR6zQQpMIQqHEga1fmq/2imLxRP9A0cP64KCrnXbIn3YFp44oxO/5MUAaFBQfcIickN0XxfvjJRQzZhwHsft69gi5Z4tVeeLW1VD7U8ix6pOWQRXMQP2W3ZAAPzfcM</vt:lpwstr>
  </property>
  <property fmtid="{D5CDD505-2E9C-101B-9397-08002B2CF9AE}" pid="60" name="x1ye=60">
    <vt:lpwstr>04X/CY6dyfE9bfcPjsXYQLRadwyAFk0ASWcDs91yn+N8rhM6oDg4KqIdGIyoplOBANPnhM+RZm7BKc9OobVarkpcFGIG+lvdojGZTDJoaXRHiYUq3+p0ciTZlNekOayBMO3Kw1zfZLynMWW/yM6XWmAcpegwtY09ZePJYY6Isg11zMgNpnVlvIZPS08JKrTh509vflTafylxNiuKusgfMAJVNVt3EOhv1tS9cmicLNh7KNhVRWJsNG0HJ6AnGDv</vt:lpwstr>
  </property>
  <property fmtid="{D5CDD505-2E9C-101B-9397-08002B2CF9AE}" pid="61" name="x1ye=61">
    <vt:lpwstr>9VCIFJ3SUiuDH+c7QihqVGj1aWnfOxXmffdQh3nX4L5o7rpoTcZSnsHR90eoNOciy/idygWw0/78rZjiGZLGQmuh0l/BFeez2YURfZV1Sg2Yhh+r+n3PPvfiy07hKnHWdX4IDmBy3jmVFaYXCdbs/GFFPFgk7qZzB2sxpOzmBECAk3Lts6D3ZB/Hunrp8mUALIXdjZAs7tEB49FFZ8QDTV7t5Z3rys6CL0lYFTUXzDOToMvcKarw7vggV2ewYqg</vt:lpwstr>
  </property>
  <property fmtid="{D5CDD505-2E9C-101B-9397-08002B2CF9AE}" pid="62" name="x1ye=62">
    <vt:lpwstr>7hwMGnQjEPKk6+nWPINUexs8a7yAu/P3T1NtxH8gHB4dQtxM3xa5eToROUnZu6FtvG6QDgC971OCBZhj5KgKIgppJFQeewynNaQqgpstObN63EClQ2T3vkX3Ep891GnPRKvagHMD3Eejph6XtwF/0A1i2smXhW38K0NgQNe0c6ZEGwcmeKoE58zd8zAMgzs1qvj420rI2rB9sIQpHzp2EHebwl3fzNkfOrYaYybBvgQdro8dUxjYQQ5Xu+Goigl</vt:lpwstr>
  </property>
  <property fmtid="{D5CDD505-2E9C-101B-9397-08002B2CF9AE}" pid="63" name="x1ye=63">
    <vt:lpwstr>sqgDcA6RrUCMA/MSfrPBC6XQs+aYNB5FlTgXsIIDnXfL756U6xhFT5Xjw5j6mr0lOJJ8SX5qcqTly4F5pzdQJ8kHuIsIhARLCimuAuFGVvaUnQB+eX5qo0fvMuPKk44z0d/qQ7GYOBNumKOvAcObD+FFEDq/xmdYKdf1zFzJwGo8Vd+EcC0HrcHdo6Nh2GVu2btniE3tm6z+kyQ4A5xJnhyr9RDNwVK4+YcjyHGFGfOvDxQFTsy7dMbrBItnZZS</vt:lpwstr>
  </property>
  <property fmtid="{D5CDD505-2E9C-101B-9397-08002B2CF9AE}" pid="64" name="x1ye=64">
    <vt:lpwstr>AzB6jHDxPYzfP4HZ5U/E0PnESNPS/+6Ph0xNt+OfJGL4e1t/njHozvfmE4sw4dVy5dWqPJZOMPVnTXmo6uwRzOoZI2awXToq+AEig7pCxoIJan+kY1DOWttkw+LY4Xro3Cfe8gICxwPSev38CbwdML3reJB5cLmyiSoKp1H1Mp6X1kijzWlSNkcrbW8QkuHBjBKj5oeUvBgNXabSeyl8uF919GHydKfo9YxWQgQpP/pN+zAJFVWBJ7O+JuuimuW</vt:lpwstr>
  </property>
  <property fmtid="{D5CDD505-2E9C-101B-9397-08002B2CF9AE}" pid="65" name="x1ye=65">
    <vt:lpwstr>2j0+uRXaEVAVz7Hj9iWSri0i8aMX10FobepX6YwNU57KzTy26qvVeeRe/qscB8m0tSj9FZ/CMW9weHLPfw0pDzQ5WQ/ly2Bb6xDnMhoM2bkXqM12bGw7qAIUN9ex7A9+o87fBz3uOkg0g2fabdPo7mzF2kkCJsCPVM45R34hhozFgq1optkjQr9NM/8zK01kBlLlIAnBdKe8WON24tLFi539rYxYUCf9qMh45/tkfN66GJ5QVH2degWS6h/ATeY</vt:lpwstr>
  </property>
  <property fmtid="{D5CDD505-2E9C-101B-9397-08002B2CF9AE}" pid="66" name="x1ye=66">
    <vt:lpwstr>urzjA54akzKiNGJnDwyjerqUbmAlC18N7c9MpowHpp7NcgJYeL0hAaJuCjFhCg2o4wA4IEHTut8f3AYS9YatV++U/WeeIvZLgA9au/jvc3a2PhorQiD9l655IesEJVuM4PX6qywruY2j3I9I7vgmsb7NHTfxWX17ZsUBBFP8gDDjYeW9ZyDm9ya7Qctq+/7h/UqLFq1ZwdnflTilzazi2oik5kfbWPxA+2S37bZC8PgkrdWktv2fhdvz8vGdKhN</vt:lpwstr>
  </property>
  <property fmtid="{D5CDD505-2E9C-101B-9397-08002B2CF9AE}" pid="67" name="x1ye=67">
    <vt:lpwstr>QTHE1fW31UeKasNY2/LFbZyHPCqFfpV7pUPC/Q+Vj7ZuhabVeQiuzxxC1qlt3xtzw/B5h36YU6zTcgfM11/m+A4N4pO2J8hN4i7VtQfWi/fBsE8//1yNfPO4owxbCS87tkeR0pTt6GKpM9yutG1UtSYnQjfdghLFedUUtmQVvHPFAHpvQxXhzrvamVeKhbF1Yzlg7IBoRjD5tqZSd4nuHwTs85/8+AZ7oOQx+uqxbcIYdNZadpFiOJwAp6v1t9M</vt:lpwstr>
  </property>
  <property fmtid="{D5CDD505-2E9C-101B-9397-08002B2CF9AE}" pid="68" name="x1ye=68">
    <vt:lpwstr>HBK5QtKfYChOfUawMq/Ql3t7tJfI9NTs/sMDZE810C1Fq9eMEzOVj5299tLMqqeOq7eZ9uC5BPUOxPM6Wepdd7kgJxadZx+ZiOPMXLCkkourThH4Tt/G/KRKD+b+JlpRCV7vrFl5sogHTO4e/qumK0Ru69nwXGth/uHIrBqahJs/3SGgeHA+7ZU9/3aOpuMXRboN0o6VzS8X2lT02LL18q/C4wwtbKLlpyOZMGyLb1KC9A3maRjDgHKxbCSwQj8</vt:lpwstr>
  </property>
  <property fmtid="{D5CDD505-2E9C-101B-9397-08002B2CF9AE}" pid="69" name="x1ye=69">
    <vt:lpwstr>Fcj+lOJVDReeuJuQd0tT4LlGw8NZTbyNDg1eFoinLZbjKrrsao3Yy3iaTSPb4yAbvlrYrTspSR6Kbjc1TOL1/GkLsQlH7VbJsxY/7oISbMtSdy4C/dPXwnqFzICVwYMJYRloOAJM2lnRQ3PS8N2dTkrKU3/mfJx5PSdZnWJIasvN7xdLJludc77yIv/Ka60I4xI9eBeymfPrYVugRwKx+5ZVp0Wpp+RSJe957eItELbcQ7uTnVsIpz7dowX5Dt2</vt:lpwstr>
  </property>
  <property fmtid="{D5CDD505-2E9C-101B-9397-08002B2CF9AE}" pid="70" name="x1ye=7">
    <vt:lpwstr>siGFSM9CWS+oMTcySNiAOCo7A5tUNKfHLfwPtxjyNN+TDN2DQ9EpbIa74Gqr9nvBk4JTjWTwMvMedDaeLJDSPIqaXVKifVYa+Qogl6I98M/e1uL9d22CHWjJ1B3RecHsHrReD5TsDHNDI6xwK2EqeKpapXKpyMv8RguYKVC2fu9Nv3G9ea3FKJ7XBw+J9sSQaaz2vCCmin3irU97S99aCTL+aTDss1JtydCZ/XHMpVPEgir9EATfH4bDlKX0DOi</vt:lpwstr>
  </property>
  <property fmtid="{D5CDD505-2E9C-101B-9397-08002B2CF9AE}" pid="71" name="x1ye=70">
    <vt:lpwstr>d/dVWyCu2LDh5U89y1nHIuZCokjPxuUTiy7o2qA+PPv2E9iVrJYNyjEAvJUMy7rspfXmkwWWR+N8ov3crtR8bLSvMYX6h9/GrO97OtqnY0YNlRB7tUtKu4u1JGb9abtgGdKPCxiggQOYuHW62P+D7hKPfp9Ru+URM/clq6zsGM1R5FUKnHSSKKDKhVj7d8xxwF9UY28aL96aIT/Rc0lEvK/mfw6SDcXHNM6mQdGBnTXFgv71DEXjV9opvLY5IMw</vt:lpwstr>
  </property>
  <property fmtid="{D5CDD505-2E9C-101B-9397-08002B2CF9AE}" pid="72" name="x1ye=71">
    <vt:lpwstr>JaCv9WqFBWqLChra+o0Ok8jwiAxOpNMAuFAi6ueE98ASJP263s4CRTz90qC77gu0ZU2dE5Mrpf6aDvrxVb/eMZBSaZCGxhOo6gM/DdTnxJ6ljQZ4sUcDrD0SMKyjpcRiUEr3IXfcixGelLdd8hgT3Hkj+s2/ZvtHiAWxMVOX3RA8bVa9j2VWPI+OB59mXvOWtUHIKCYHBtHBpVIPYgxS+ChoSF815TsagdmFpddzdlpBJLZtFoDiueNewFfKCuz</vt:lpwstr>
  </property>
  <property fmtid="{D5CDD505-2E9C-101B-9397-08002B2CF9AE}" pid="73" name="x1ye=72">
    <vt:lpwstr>cYwitqqid30tJtQ2PT9YSh1jgr04YXHmh6MaMMhS2q11bnMLE7sbYij+xj5Ct/m09yuPfAyy3O2h5c4N3RApkF1Sy0zIxCsl8JeQHqKiVF8nFsTAn1t9M/oIi/KWytgt+Z5qW/4CMo10Y5QYzkd9sCJ6HRGJSnN/Rj4TMdpi/nbEy3gpfNoT9GPe1JFdytwlxaqleN6bsEu3dKQ16H94FcHy9HxYMieJ42Vg2CMu/WvTCJVNxG3SZL+dAzuyaY0</vt:lpwstr>
  </property>
  <property fmtid="{D5CDD505-2E9C-101B-9397-08002B2CF9AE}" pid="74" name="x1ye=73">
    <vt:lpwstr>zQviJDVSSnMwpQuhVVsoQ1PvlXTKWlbY24gZBw1mbttiKSj+OFXh8xFUgh3E/Ppjz0nUXMoBtvtGxn3cmw7JGSTnRwcA9etWEjiv1TTBueqdN1VZO/Xm2BpnEqP0iIAXLK2l4/DGJphbxM+O+GPpB+kHUzpdyctehnNcfNlL7CKzvPKhiAdTH0MnfEZ628fxffbSfLAbiAAqw4mjgup2/vqivHxaNe747LJTB3zcqlNHEfW9nIpPTDaFZNTjXrO</vt:lpwstr>
  </property>
  <property fmtid="{D5CDD505-2E9C-101B-9397-08002B2CF9AE}" pid="75" name="x1ye=74">
    <vt:lpwstr>7NZthtsoq5f8baofZ6ArXBW4SGKjBO4vwb1/tu8gvbrX0+xX1m9FUBBssWPOatk/nQAWr0xD9T0d8tIEkAAA==</vt:lpwstr>
  </property>
  <property fmtid="{D5CDD505-2E9C-101B-9397-08002B2CF9AE}" pid="76" name="x1ye=8">
    <vt:lpwstr>RZRT/GXe1Otq/apQf/9oKcjCF66LySruNtYgQWQAwpZ6/1GoS1JQk/yhXC76MWf3AIlnlC0vO5nkJDm8s9H0drrozWi6fFnPG1hKoOe0KrF1QIzDa1eZ+Jeo7WMr8al3k+c6cxo2sf40bVFvbPrhtfwLE1qu6dy9/xK5GR9K3TyB7nSqLF+RvtwW/AgslIEBv+qmPGhct481BXe5CkiMDg8xR7ZyJ0HkqUVjgEILUwUaRBdTHGcVhKk2I5iYuvO</vt:lpwstr>
  </property>
  <property fmtid="{D5CDD505-2E9C-101B-9397-08002B2CF9AE}" pid="77" name="x1ye=9">
    <vt:lpwstr>fC7DCRo9SQLVX4uFNszps5qAbsmtcNLKwqEmp/Xaec+e3V5GctWIz+BTjVZ0TTE+7DdMDWWpW6xdd/dxLLP4Vt7D+iikSr4hzY3U7vehgvlImDwXMw5N9/X17GrPUX7pm3y+ZhgJWu7gIOy0MKWDK9BQuepUvonCK4lsqrbg371SDGwHahChrR0LY1FM85wcO8OlNasa9RH4kSYBHDbCNriUKzyc3uXOhiK9lhpmusr8xyoIRyRBVblntTVoeJs</vt:lpwstr>
  </property>
</Properties>
</file>